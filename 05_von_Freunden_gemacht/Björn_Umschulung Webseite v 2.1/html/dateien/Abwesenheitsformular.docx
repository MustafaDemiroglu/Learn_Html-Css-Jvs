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01C" w:rsidRPr="00B954DE" w:rsidRDefault="008E601C" w:rsidP="008E601C">
      <w:pPr>
        <w:pageBreakBefore/>
        <w:rPr>
          <w:rFonts w:ascii="HelveticaNeue MediumExt" w:hAnsi="HelveticaNeue MediumExt"/>
          <w:smallCaps/>
          <w:sz w:val="36"/>
          <w:szCs w:val="36"/>
        </w:rPr>
      </w:pPr>
      <w:r w:rsidRPr="00B954DE">
        <w:rPr>
          <w:rFonts w:ascii="Arial" w:hAnsi="Arial"/>
          <w:b/>
          <w:smallCaps/>
          <w:sz w:val="36"/>
          <w:szCs w:val="36"/>
        </w:rPr>
        <w:t>Abwesenheitsformular</w:t>
      </w:r>
      <w:r w:rsidRPr="00B954DE">
        <w:rPr>
          <w:rFonts w:ascii="HelveticaNeue MediumExt" w:hAnsi="HelveticaNeue MediumExt"/>
          <w:smallCaps/>
          <w:sz w:val="36"/>
          <w:szCs w:val="36"/>
        </w:rPr>
        <w:t xml:space="preserve"> </w:t>
      </w:r>
    </w:p>
    <w:p w:rsidR="008E601C" w:rsidRDefault="008E601C" w:rsidP="008E601C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(bei Krankheit, Urlaub oder sonstiger Abwesenheit)</w:t>
      </w:r>
    </w:p>
    <w:p w:rsidR="008E601C" w:rsidRDefault="008E601C" w:rsidP="008E601C">
      <w:pPr>
        <w:rPr>
          <w:rFonts w:ascii="Arial" w:hAnsi="Arial"/>
          <w:b/>
          <w:sz w:val="18"/>
          <w:szCs w:val="18"/>
        </w:rPr>
      </w:pPr>
    </w:p>
    <w:p w:rsidR="008E601C" w:rsidRDefault="008E601C" w:rsidP="008E601C">
      <w:pPr>
        <w:rPr>
          <w:sz w:val="18"/>
          <w:szCs w:val="18"/>
        </w:rPr>
      </w:pPr>
    </w:p>
    <w:p w:rsidR="008E601C" w:rsidRDefault="008E601C" w:rsidP="008E601C">
      <w:pPr>
        <w:pStyle w:val="Kopfzeile"/>
        <w:tabs>
          <w:tab w:val="clear" w:pos="4536"/>
          <w:tab w:val="clear" w:pos="9072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Name der Maßnahme / </w:t>
      </w:r>
    </w:p>
    <w:p w:rsidR="008E601C" w:rsidRDefault="008E601C" w:rsidP="008E601C">
      <w:pPr>
        <w:pStyle w:val="Kopfzeile"/>
        <w:tabs>
          <w:tab w:val="clear" w:pos="4536"/>
          <w:tab w:val="clear" w:pos="9072"/>
        </w:tabs>
        <w:rPr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der Umschulungsmaßnahme</w:t>
      </w:r>
      <w:r>
        <w:rPr>
          <w:rFonts w:ascii="Arial" w:hAnsi="Arial"/>
          <w:sz w:val="18"/>
          <w:szCs w:val="18"/>
        </w:rPr>
        <w:t>: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sz w:val="18"/>
          <w:szCs w:val="18"/>
        </w:rPr>
        <w:t>____________________________________________</w:t>
      </w:r>
    </w:p>
    <w:p w:rsidR="008E601C" w:rsidRDefault="008E601C" w:rsidP="008E601C">
      <w:pPr>
        <w:rPr>
          <w:sz w:val="18"/>
          <w:szCs w:val="18"/>
        </w:rPr>
      </w:pPr>
    </w:p>
    <w:p w:rsidR="008E601C" w:rsidRDefault="008E601C" w:rsidP="008E601C">
      <w:pPr>
        <w:rPr>
          <w:sz w:val="18"/>
          <w:szCs w:val="18"/>
        </w:rPr>
      </w:pPr>
    </w:p>
    <w:p w:rsidR="008E601C" w:rsidRDefault="008E601C" w:rsidP="008E601C">
      <w:pPr>
        <w:tabs>
          <w:tab w:val="left" w:pos="4253"/>
          <w:tab w:val="left" w:leader="underscore" w:pos="9072"/>
        </w:tabs>
        <w:spacing w:line="360" w:lineRule="auto"/>
        <w:rPr>
          <w:sz w:val="18"/>
          <w:szCs w:val="18"/>
        </w:rPr>
      </w:pPr>
      <w:r>
        <w:rPr>
          <w:rFonts w:ascii="Arial" w:hAnsi="Arial"/>
          <w:sz w:val="18"/>
          <w:szCs w:val="18"/>
        </w:rPr>
        <w:t>Berufsschulklassenbezeichnung:</w:t>
      </w:r>
      <w:r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ab/>
        <w:t>____________________________________________</w:t>
      </w:r>
    </w:p>
    <w:p w:rsidR="008E601C" w:rsidRDefault="008E601C" w:rsidP="008E601C">
      <w:pPr>
        <w:rPr>
          <w:sz w:val="18"/>
          <w:szCs w:val="18"/>
        </w:rPr>
      </w:pPr>
    </w:p>
    <w:p w:rsidR="008E601C" w:rsidRDefault="008E601C" w:rsidP="008E601C">
      <w:pPr>
        <w:tabs>
          <w:tab w:val="left" w:pos="1276"/>
          <w:tab w:val="left" w:leader="underscore" w:pos="6663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Name</w:t>
      </w:r>
      <w:r>
        <w:rPr>
          <w:rFonts w:ascii="Arial" w:hAnsi="Arial"/>
          <w:b/>
          <w:sz w:val="18"/>
          <w:szCs w:val="18"/>
        </w:rPr>
        <w:tab/>
      </w:r>
      <w:r>
        <w:rPr>
          <w:rFonts w:ascii="Arial" w:hAnsi="Arial"/>
          <w:b/>
          <w:sz w:val="18"/>
          <w:szCs w:val="18"/>
        </w:rPr>
        <w:tab/>
      </w:r>
    </w:p>
    <w:p w:rsidR="008E601C" w:rsidRDefault="008E601C" w:rsidP="008E601C">
      <w:pPr>
        <w:rPr>
          <w:sz w:val="18"/>
          <w:szCs w:val="18"/>
        </w:rPr>
      </w:pPr>
    </w:p>
    <w:p w:rsidR="008E601C" w:rsidRDefault="008E601C" w:rsidP="008E601C">
      <w:pPr>
        <w:tabs>
          <w:tab w:val="left" w:pos="1276"/>
          <w:tab w:val="left" w:leader="underscore" w:pos="6663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Datum</w:t>
      </w:r>
      <w:r>
        <w:rPr>
          <w:rFonts w:ascii="Arial" w:hAnsi="Arial"/>
          <w:b/>
          <w:sz w:val="18"/>
          <w:szCs w:val="18"/>
        </w:rPr>
        <w:tab/>
      </w:r>
      <w:r>
        <w:rPr>
          <w:rFonts w:ascii="Arial" w:hAnsi="Arial"/>
          <w:b/>
          <w:sz w:val="18"/>
          <w:szCs w:val="18"/>
        </w:rPr>
        <w:tab/>
      </w:r>
    </w:p>
    <w:p w:rsidR="008E601C" w:rsidRDefault="008E601C" w:rsidP="008E601C">
      <w:pPr>
        <w:tabs>
          <w:tab w:val="left" w:pos="1276"/>
          <w:tab w:val="left" w:leader="underscore" w:pos="2835"/>
          <w:tab w:val="left" w:leader="underscore" w:pos="4536"/>
          <w:tab w:val="left" w:leader="underscore" w:pos="6379"/>
        </w:tabs>
        <w:rPr>
          <w:sz w:val="18"/>
          <w:szCs w:val="18"/>
        </w:rPr>
      </w:pPr>
    </w:p>
    <w:p w:rsidR="008E601C" w:rsidRDefault="008E601C" w:rsidP="008E601C">
      <w:pPr>
        <w:tabs>
          <w:tab w:val="left" w:pos="1276"/>
          <w:tab w:val="left" w:leader="underscore" w:pos="6663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von </w:t>
      </w:r>
      <w:r>
        <w:rPr>
          <w:rFonts w:ascii="Arial" w:hAnsi="Arial"/>
          <w:sz w:val="18"/>
          <w:szCs w:val="18"/>
        </w:rPr>
        <w:tab/>
        <w:t xml:space="preserve">__________________ </w:t>
      </w:r>
      <w:r>
        <w:rPr>
          <w:rFonts w:ascii="Arial" w:hAnsi="Arial"/>
          <w:b/>
          <w:sz w:val="18"/>
          <w:szCs w:val="18"/>
        </w:rPr>
        <w:t>bis</w:t>
      </w:r>
      <w:r>
        <w:rPr>
          <w:rFonts w:ascii="Arial" w:hAnsi="Arial"/>
          <w:sz w:val="18"/>
          <w:szCs w:val="18"/>
        </w:rPr>
        <w:t xml:space="preserve"> ___________________________ </w:t>
      </w:r>
      <w:r>
        <w:rPr>
          <w:rFonts w:ascii="Arial" w:hAnsi="Arial"/>
          <w:b/>
          <w:sz w:val="18"/>
          <w:szCs w:val="18"/>
        </w:rPr>
        <w:t>Uhr</w:t>
      </w:r>
    </w:p>
    <w:p w:rsidR="008E601C" w:rsidRDefault="008E601C" w:rsidP="008E601C">
      <w:pPr>
        <w:rPr>
          <w:sz w:val="18"/>
          <w:szCs w:val="18"/>
        </w:rPr>
      </w:pPr>
    </w:p>
    <w:p w:rsidR="008E601C" w:rsidRDefault="008E601C" w:rsidP="008E601C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8E601C" w:rsidRDefault="008E601C" w:rsidP="008E60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noProof/>
          <w:lang w:eastAsia="de-DE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4641850</wp:posOffset>
                </wp:positionH>
                <wp:positionV relativeFrom="paragraph">
                  <wp:posOffset>112395</wp:posOffset>
                </wp:positionV>
                <wp:extent cx="1593215" cy="2774315"/>
                <wp:effectExtent l="10160" t="12065" r="6350" b="1397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215" cy="277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01C" w:rsidRDefault="008E601C" w:rsidP="008E601C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Bestätigungsvermerk für Firmen und Ämter:</w:t>
                            </w:r>
                          </w:p>
                          <w:p w:rsidR="008E601C" w:rsidRDefault="008E601C" w:rsidP="008E601C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8E601C" w:rsidRDefault="008E601C" w:rsidP="008E601C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8E601C" w:rsidRDefault="008E601C" w:rsidP="008E601C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8E601C" w:rsidRDefault="008E601C" w:rsidP="008E601C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8E601C" w:rsidRDefault="008E601C" w:rsidP="008E601C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8E601C" w:rsidRDefault="008E601C" w:rsidP="008E601C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8E601C" w:rsidRDefault="008E601C" w:rsidP="008E601C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8E601C" w:rsidRDefault="008E601C" w:rsidP="008E601C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8E601C" w:rsidRDefault="008E601C" w:rsidP="008E601C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8E601C" w:rsidRDefault="008E601C" w:rsidP="008E601C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8E601C" w:rsidRDefault="008E601C" w:rsidP="008E601C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8E601C" w:rsidRDefault="008E601C" w:rsidP="008E601C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8E601C" w:rsidRDefault="008E601C" w:rsidP="008E601C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8E601C" w:rsidRDefault="008E601C" w:rsidP="008E601C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8E601C" w:rsidRDefault="008E601C" w:rsidP="008E601C">
                            <w:pPr>
                              <w:pBdr>
                                <w:top w:val="single" w:sz="4" w:space="1" w:color="000000"/>
                              </w:pBd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Stempel, Unterschrift, Datum</w:t>
                            </w:r>
                          </w:p>
                        </w:txbxContent>
                      </wps:txbx>
                      <wps:bodyPr rot="0" vert="horz" wrap="square" lIns="104140" tIns="58420" rIns="104140" bIns="584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65.5pt;margin-top:8.85pt;width:125.45pt;height:218.4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" strokeweight="1pt">
                <v:textbox inset="8.2pt,4.6pt,8.2pt,4.6pt">
                  <w:txbxContent>
                    <w:p w:rsidR="008E601C" w:rsidRDefault="008E601C" w:rsidP="008E601C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Bestätigungsvermerk für Firmen und Ämter:</w:t>
                      </w:r>
                    </w:p>
                    <w:p w:rsidR="008E601C" w:rsidRDefault="008E601C" w:rsidP="008E601C">
                      <w:pPr>
                        <w:rPr>
                          <w:rFonts w:ascii="Arial" w:hAnsi="Arial"/>
                        </w:rPr>
                      </w:pPr>
                    </w:p>
                    <w:p w:rsidR="008E601C" w:rsidRDefault="008E601C" w:rsidP="008E601C">
                      <w:pPr>
                        <w:rPr>
                          <w:rFonts w:ascii="Arial" w:hAnsi="Arial"/>
                        </w:rPr>
                      </w:pPr>
                    </w:p>
                    <w:p w:rsidR="008E601C" w:rsidRDefault="008E601C" w:rsidP="008E601C">
                      <w:pPr>
                        <w:rPr>
                          <w:rFonts w:ascii="Arial" w:hAnsi="Arial"/>
                        </w:rPr>
                      </w:pPr>
                    </w:p>
                    <w:p w:rsidR="008E601C" w:rsidRDefault="008E601C" w:rsidP="008E601C">
                      <w:pPr>
                        <w:rPr>
                          <w:rFonts w:ascii="Arial" w:hAnsi="Arial"/>
                        </w:rPr>
                      </w:pPr>
                    </w:p>
                    <w:p w:rsidR="008E601C" w:rsidRDefault="008E601C" w:rsidP="008E601C">
                      <w:pPr>
                        <w:rPr>
                          <w:rFonts w:ascii="Arial" w:hAnsi="Arial"/>
                        </w:rPr>
                      </w:pPr>
                    </w:p>
                    <w:p w:rsidR="008E601C" w:rsidRDefault="008E601C" w:rsidP="008E601C">
                      <w:pPr>
                        <w:rPr>
                          <w:rFonts w:ascii="Arial" w:hAnsi="Arial"/>
                        </w:rPr>
                      </w:pPr>
                    </w:p>
                    <w:p w:rsidR="008E601C" w:rsidRDefault="008E601C" w:rsidP="008E601C">
                      <w:pPr>
                        <w:rPr>
                          <w:rFonts w:ascii="Arial" w:hAnsi="Arial"/>
                        </w:rPr>
                      </w:pPr>
                    </w:p>
                    <w:p w:rsidR="008E601C" w:rsidRDefault="008E601C" w:rsidP="008E601C">
                      <w:pPr>
                        <w:rPr>
                          <w:rFonts w:ascii="Arial" w:hAnsi="Arial"/>
                        </w:rPr>
                      </w:pPr>
                    </w:p>
                    <w:p w:rsidR="008E601C" w:rsidRDefault="008E601C" w:rsidP="008E601C">
                      <w:pPr>
                        <w:rPr>
                          <w:rFonts w:ascii="Arial" w:hAnsi="Arial"/>
                        </w:rPr>
                      </w:pPr>
                    </w:p>
                    <w:p w:rsidR="008E601C" w:rsidRDefault="008E601C" w:rsidP="008E601C">
                      <w:pPr>
                        <w:rPr>
                          <w:rFonts w:ascii="Arial" w:hAnsi="Arial"/>
                        </w:rPr>
                      </w:pPr>
                    </w:p>
                    <w:p w:rsidR="008E601C" w:rsidRDefault="008E601C" w:rsidP="008E601C">
                      <w:pPr>
                        <w:rPr>
                          <w:rFonts w:ascii="Arial" w:hAnsi="Arial"/>
                        </w:rPr>
                      </w:pPr>
                    </w:p>
                    <w:p w:rsidR="008E601C" w:rsidRDefault="008E601C" w:rsidP="008E601C">
                      <w:pPr>
                        <w:rPr>
                          <w:rFonts w:ascii="Arial" w:hAnsi="Arial"/>
                        </w:rPr>
                      </w:pPr>
                    </w:p>
                    <w:p w:rsidR="008E601C" w:rsidRDefault="008E601C" w:rsidP="008E601C">
                      <w:pPr>
                        <w:rPr>
                          <w:rFonts w:ascii="Arial" w:hAnsi="Arial"/>
                        </w:rPr>
                      </w:pPr>
                    </w:p>
                    <w:p w:rsidR="008E601C" w:rsidRDefault="008E601C" w:rsidP="008E601C">
                      <w:pPr>
                        <w:rPr>
                          <w:rFonts w:ascii="Arial" w:hAnsi="Arial"/>
                        </w:rPr>
                      </w:pPr>
                    </w:p>
                    <w:p w:rsidR="008E601C" w:rsidRDefault="008E601C" w:rsidP="008E601C">
                      <w:pPr>
                        <w:pBdr>
                          <w:top w:val="single" w:sz="4" w:space="1" w:color="000000"/>
                        </w:pBdr>
                        <w:jc w:val="center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Stempel, Unterschrift, Datum</w:t>
                      </w:r>
                    </w:p>
                  </w:txbxContent>
                </v:textbox>
              </v:shape>
            </w:pict>
          </mc:Fallback>
        </mc:AlternateContent>
      </w:r>
    </w:p>
    <w:p w:rsidR="008E601C" w:rsidRDefault="008E601C" w:rsidP="008E60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</w:rPr>
      </w:pPr>
      <w:r>
        <w:rPr>
          <w:rFonts w:ascii="Arial" w:hAnsi="Arial"/>
          <w:b/>
          <w:sz w:val="24"/>
        </w:rPr>
        <w:t>Abwesenheitsgrund</w:t>
      </w:r>
      <w:r>
        <w:rPr>
          <w:rFonts w:ascii="Arial" w:hAnsi="Arial"/>
        </w:rPr>
        <w:t>:</w:t>
      </w:r>
    </w:p>
    <w:p w:rsidR="008E601C" w:rsidRDefault="008E601C" w:rsidP="008E601C">
      <w:pPr>
        <w:pStyle w:val="Kopfzei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536"/>
          <w:tab w:val="clear" w:pos="9072"/>
        </w:tabs>
      </w:pPr>
      <w:r>
        <w:t xml:space="preserve"> </w:t>
      </w:r>
    </w:p>
    <w:p w:rsidR="008E601C" w:rsidRDefault="008E601C" w:rsidP="008E601C">
      <w:pPr>
        <w:pStyle w:val="Kopfzei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536"/>
          <w:tab w:val="clear" w:pos="9072"/>
          <w:tab w:val="left" w:leader="underscore" w:pos="6663"/>
        </w:tabs>
      </w:pPr>
      <w:r>
        <w:t xml:space="preserve">  </w:t>
      </w:r>
      <w:r>
        <w:tab/>
      </w:r>
    </w:p>
    <w:p w:rsidR="008E601C" w:rsidRDefault="008E601C" w:rsidP="008E601C">
      <w:pPr>
        <w:pStyle w:val="Kopfzei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536"/>
          <w:tab w:val="clear" w:pos="9072"/>
        </w:tabs>
      </w:pPr>
    </w:p>
    <w:p w:rsidR="008E601C" w:rsidRDefault="008E601C" w:rsidP="008E601C">
      <w:pPr>
        <w:pStyle w:val="Kopfzei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536"/>
          <w:tab w:val="clear" w:pos="9072"/>
          <w:tab w:val="left" w:leader="underscore" w:pos="6663"/>
        </w:tabs>
      </w:pPr>
      <w:r>
        <w:t xml:space="preserve">  </w:t>
      </w:r>
      <w:r>
        <w:tab/>
      </w:r>
    </w:p>
    <w:p w:rsidR="008E601C" w:rsidRDefault="008E601C" w:rsidP="008E60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:rsidR="008E601C" w:rsidRDefault="008E601C" w:rsidP="008E601C">
      <w:pPr>
        <w:pStyle w:val="Kopfzei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536"/>
          <w:tab w:val="clear" w:pos="9072"/>
          <w:tab w:val="left" w:leader="underscore" w:pos="6663"/>
        </w:tabs>
      </w:pPr>
      <w:r>
        <w:t xml:space="preserve">  </w:t>
      </w:r>
      <w:r>
        <w:tab/>
      </w:r>
    </w:p>
    <w:p w:rsidR="008E601C" w:rsidRDefault="008E601C" w:rsidP="008E60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:rsidR="008E601C" w:rsidRDefault="008E601C" w:rsidP="008E601C">
      <w:pPr>
        <w:pStyle w:val="Kopfzei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536"/>
          <w:tab w:val="clear" w:pos="9072"/>
          <w:tab w:val="left" w:leader="underscore" w:pos="6663"/>
        </w:tabs>
      </w:pPr>
      <w:r>
        <w:t xml:space="preserve">  </w:t>
      </w:r>
      <w:r>
        <w:tab/>
      </w:r>
    </w:p>
    <w:p w:rsidR="008E601C" w:rsidRDefault="008E601C" w:rsidP="008E60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:rsidR="008E601C" w:rsidRDefault="008E601C" w:rsidP="008E601C">
      <w:pPr>
        <w:pStyle w:val="Kopfzei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536"/>
          <w:tab w:val="clear" w:pos="9072"/>
          <w:tab w:val="left" w:leader="underscore" w:pos="6663"/>
        </w:tabs>
      </w:pPr>
      <w:r>
        <w:t xml:space="preserve">  </w:t>
      </w:r>
      <w:r>
        <w:tab/>
      </w:r>
    </w:p>
    <w:p w:rsidR="008E601C" w:rsidRDefault="008E601C" w:rsidP="008E601C">
      <w:pPr>
        <w:pStyle w:val="Kopfzei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536"/>
          <w:tab w:val="clear" w:pos="9072"/>
          <w:tab w:val="left" w:leader="underscore" w:pos="6663"/>
        </w:tabs>
      </w:pPr>
    </w:p>
    <w:p w:rsidR="008E601C" w:rsidRDefault="008E601C" w:rsidP="008E601C">
      <w:pPr>
        <w:pStyle w:val="Kopfzei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536"/>
          <w:tab w:val="clear" w:pos="9072"/>
          <w:tab w:val="left" w:leader="underscore" w:pos="6663"/>
        </w:tabs>
      </w:pPr>
      <w:r>
        <w:t xml:space="preserve">  </w:t>
      </w:r>
      <w:r>
        <w:tab/>
      </w:r>
    </w:p>
    <w:p w:rsidR="008E601C" w:rsidRDefault="008E601C" w:rsidP="008E601C">
      <w:pPr>
        <w:pStyle w:val="Kopfzei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536"/>
          <w:tab w:val="clear" w:pos="9072"/>
          <w:tab w:val="left" w:leader="underscore" w:pos="6663"/>
        </w:tabs>
      </w:pPr>
    </w:p>
    <w:p w:rsidR="008E601C" w:rsidRDefault="008E601C" w:rsidP="008E60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:rsidR="008E601C" w:rsidRDefault="008E601C" w:rsidP="008E60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:rsidR="008E601C" w:rsidRDefault="008E601C" w:rsidP="008E601C">
      <w:pPr>
        <w:pStyle w:val="Kopfzei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536"/>
          <w:tab w:val="clear" w:pos="9072"/>
          <w:tab w:val="left" w:leader="underscore" w:pos="6663"/>
        </w:tabs>
      </w:pPr>
      <w:r>
        <w:t xml:space="preserve">  </w:t>
      </w:r>
      <w:r>
        <w:tab/>
      </w:r>
    </w:p>
    <w:p w:rsidR="008E601C" w:rsidRDefault="008E601C" w:rsidP="008E601C">
      <w:pPr>
        <w:pStyle w:val="Kopfzei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536"/>
          <w:tab w:val="clear" w:pos="9072"/>
          <w:tab w:val="left" w:pos="3402"/>
        </w:tabs>
        <w:rPr>
          <w:rFonts w:ascii="Arial" w:hAnsi="Arial"/>
        </w:rPr>
      </w:pPr>
      <w:r>
        <w:rPr>
          <w:rFonts w:ascii="Arial" w:hAnsi="Arial"/>
        </w:rPr>
        <w:t xml:space="preserve">  Datum</w:t>
      </w:r>
      <w:r>
        <w:rPr>
          <w:rFonts w:ascii="Arial" w:hAnsi="Arial"/>
        </w:rPr>
        <w:tab/>
        <w:t>Unterschrift Teilnehmer/in</w:t>
      </w:r>
    </w:p>
    <w:p w:rsidR="008E601C" w:rsidRDefault="008E601C" w:rsidP="008E60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6407"/>
        </w:tabs>
      </w:pPr>
    </w:p>
    <w:p w:rsidR="008E601C" w:rsidRDefault="008E601C" w:rsidP="008E601C">
      <w:pPr>
        <w:tabs>
          <w:tab w:val="left" w:pos="7031"/>
          <w:tab w:val="left" w:pos="7088"/>
        </w:tabs>
        <w:rPr>
          <w:rFonts w:ascii="Arial" w:hAnsi="Arial"/>
          <w:sz w:val="22"/>
        </w:rPr>
      </w:pPr>
      <w:r>
        <w:rPr>
          <w:rFonts w:ascii="Arial" w:hAnsi="Arial"/>
          <w:caps/>
          <w:noProof/>
          <w:sz w:val="22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140970</wp:posOffset>
                </wp:positionV>
                <wp:extent cx="6610350" cy="2686050"/>
                <wp:effectExtent l="9525" t="9525" r="9525" b="9525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01C" w:rsidRDefault="008E601C" w:rsidP="008E601C">
                            <w:pPr>
                              <w:pStyle w:val="berschrift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31"/>
                                <w:tab w:val="left" w:pos="7088"/>
                              </w:tabs>
                              <w:jc w:val="left"/>
                            </w:pPr>
                            <w:r>
                              <w:t>Vermerke der DAA - Nur von der/dem Verantwortlichen auszufüllen</w:t>
                            </w:r>
                          </w:p>
                          <w:p w:rsidR="008E601C" w:rsidRPr="008101C9" w:rsidRDefault="008E601C" w:rsidP="008E601C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  <w:p w:rsidR="008E601C" w:rsidRDefault="008E601C" w:rsidP="008E601C"/>
                          <w:p w:rsidR="008E601C" w:rsidRDefault="008E601C" w:rsidP="008E601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6666"/>
                                <w:tab w:val="left" w:pos="6892"/>
                                <w:tab w:val="left" w:pos="7601"/>
                                <w:tab w:val="left" w:pos="7658"/>
                              </w:tabs>
                              <w:ind w:hanging="57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Entschuldigung aus wichtigem Grund </w:t>
                            </w:r>
                          </w:p>
                          <w:p w:rsidR="008E601C" w:rsidRDefault="008E601C" w:rsidP="008E601C">
                            <w:pPr>
                              <w:tabs>
                                <w:tab w:val="right" w:pos="6666"/>
                                <w:tab w:val="left" w:pos="6892"/>
                                <w:tab w:val="left" w:pos="7601"/>
                                <w:tab w:val="left" w:pos="7658"/>
                              </w:tabs>
                              <w:ind w:left="570"/>
                              <w:rPr>
                                <w:rFonts w:ascii="Arial" w:hAnsi="Arial"/>
                              </w:rPr>
                            </w:pPr>
                            <w:r w:rsidRPr="00845BE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(Krankheit, Krankheit des Kindes, Beerdigung, Hochzeit, Umzug, Behördengänge, Vorstellungsge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s</w:t>
                            </w:r>
                            <w:r w:rsidRPr="00845BE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präche)</w:t>
                            </w:r>
                          </w:p>
                          <w:p w:rsidR="008E601C" w:rsidRDefault="008E601C" w:rsidP="008E601C">
                            <w:pPr>
                              <w:tabs>
                                <w:tab w:val="left" w:pos="657"/>
                                <w:tab w:val="right" w:pos="6186"/>
                                <w:tab w:val="left" w:pos="6412"/>
                                <w:tab w:val="left" w:pos="7121"/>
                                <w:tab w:val="left" w:pos="7178"/>
                              </w:tabs>
                              <w:rPr>
                                <w:rFonts w:ascii="Arial" w:hAnsi="Arial"/>
                              </w:rPr>
                            </w:pPr>
                          </w:p>
                          <w:p w:rsidR="008E601C" w:rsidRDefault="008E601C" w:rsidP="008E601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6666"/>
                                <w:tab w:val="left" w:pos="6892"/>
                                <w:tab w:val="left" w:pos="7601"/>
                                <w:tab w:val="left" w:pos="7658"/>
                              </w:tabs>
                              <w:ind w:hanging="57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Genehmigung durch Dozent/in (Lernbegleiter/in, Lernberater/in etc.)</w:t>
                            </w:r>
                          </w:p>
                          <w:p w:rsidR="008E601C" w:rsidRDefault="008E601C" w:rsidP="008E601C"/>
                          <w:p w:rsidR="008E601C" w:rsidRDefault="008E601C" w:rsidP="008E601C">
                            <w:pPr>
                              <w:ind w:left="2127" w:firstLine="709"/>
                            </w:pPr>
                            <w:r>
                              <w:t>________________________________________________</w:t>
                            </w:r>
                          </w:p>
                          <w:p w:rsidR="008E601C" w:rsidRPr="00E704B7" w:rsidRDefault="008E601C" w:rsidP="008E601C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E704B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Datum, Unterschrift</w:t>
                            </w:r>
                          </w:p>
                          <w:p w:rsidR="008E601C" w:rsidRDefault="008E601C" w:rsidP="008E601C">
                            <w:bookmarkStart w:id="0" w:name="_GoBack"/>
                            <w:bookmarkEnd w:id="0"/>
                          </w:p>
                          <w:p w:rsidR="008E601C" w:rsidRDefault="008E601C" w:rsidP="008E601C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pos="6666"/>
                                <w:tab w:val="left" w:pos="6892"/>
                                <w:tab w:val="left" w:pos="7601"/>
                                <w:tab w:val="left" w:pos="7658"/>
                              </w:tabs>
                              <w:ind w:hanging="57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Klassenbuch eingetragen</w:t>
                            </w:r>
                          </w:p>
                          <w:p w:rsidR="008E601C" w:rsidRDefault="008E601C" w:rsidP="008E601C">
                            <w:pPr>
                              <w:tabs>
                                <w:tab w:val="right" w:pos="6096"/>
                                <w:tab w:val="left" w:pos="6322"/>
                                <w:tab w:val="left" w:pos="7031"/>
                                <w:tab w:val="left" w:pos="7088"/>
                              </w:tabs>
                              <w:rPr>
                                <w:rFonts w:ascii="Arial" w:hAnsi="Arial"/>
                              </w:rPr>
                            </w:pPr>
                          </w:p>
                          <w:p w:rsidR="008E601C" w:rsidRDefault="008E601C" w:rsidP="008E601C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pos="6666"/>
                                <w:tab w:val="left" w:pos="6892"/>
                                <w:tab w:val="left" w:pos="7601"/>
                                <w:tab w:val="left" w:pos="7658"/>
                              </w:tabs>
                              <w:ind w:hanging="57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MSSV eingetragen</w:t>
                            </w:r>
                          </w:p>
                          <w:p w:rsidR="008E601C" w:rsidRDefault="008E601C" w:rsidP="008E601C">
                            <w:pPr>
                              <w:ind w:left="2127" w:firstLine="709"/>
                            </w:pPr>
                            <w:r>
                              <w:t>________________________________________________</w:t>
                            </w:r>
                          </w:p>
                          <w:p w:rsidR="008E601C" w:rsidRPr="00E704B7" w:rsidRDefault="008E601C" w:rsidP="008E601C">
                            <w:pPr>
                              <w:ind w:left="2127" w:firstLine="709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704B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Datum, Unterschrift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7" type="#_x0000_t202" style="position:absolute;margin-left:-5.8pt;margin-top:11.1pt;width:520.5pt;height:21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">
                <v:textbox>
                  <w:txbxContent>
                    <w:p w:rsidR="008E601C" w:rsidRDefault="008E601C" w:rsidP="008E601C">
                      <w:pPr>
                        <w:pStyle w:val="berschrift2"/>
                        <w:numPr>
                          <w:ilvl w:val="0"/>
                          <w:numId w:val="0"/>
                        </w:numPr>
                        <w:tabs>
                          <w:tab w:val="left" w:pos="7031"/>
                          <w:tab w:val="left" w:pos="7088"/>
                        </w:tabs>
                        <w:jc w:val="left"/>
                      </w:pPr>
                      <w:r>
                        <w:t>Vermerke der DAA - Nur von der/dem Verantwortlichen auszufüllen</w:t>
                      </w:r>
                    </w:p>
                    <w:p w:rsidR="008E601C" w:rsidRPr="008101C9" w:rsidRDefault="008E601C" w:rsidP="008E601C">
                      <w:pPr>
                        <w:pBdr>
                          <w:bottom w:val="single" w:sz="4" w:space="1" w:color="auto"/>
                        </w:pBdr>
                      </w:pPr>
                    </w:p>
                    <w:p w:rsidR="008E601C" w:rsidRDefault="008E601C" w:rsidP="008E601C"/>
                    <w:p w:rsidR="008E601C" w:rsidRDefault="008E601C" w:rsidP="008E601C">
                      <w:pPr>
                        <w:numPr>
                          <w:ilvl w:val="0"/>
                          <w:numId w:val="3"/>
                        </w:numPr>
                        <w:tabs>
                          <w:tab w:val="right" w:pos="6666"/>
                          <w:tab w:val="left" w:pos="6892"/>
                          <w:tab w:val="left" w:pos="7601"/>
                          <w:tab w:val="left" w:pos="7658"/>
                        </w:tabs>
                        <w:ind w:hanging="57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Entschuldigung aus wichtigem Grund </w:t>
                      </w:r>
                    </w:p>
                    <w:p w:rsidR="008E601C" w:rsidRDefault="008E601C" w:rsidP="008E601C">
                      <w:pPr>
                        <w:tabs>
                          <w:tab w:val="right" w:pos="6666"/>
                          <w:tab w:val="left" w:pos="6892"/>
                          <w:tab w:val="left" w:pos="7601"/>
                          <w:tab w:val="left" w:pos="7658"/>
                        </w:tabs>
                        <w:ind w:left="570"/>
                        <w:rPr>
                          <w:rFonts w:ascii="Arial" w:hAnsi="Arial"/>
                        </w:rPr>
                      </w:pPr>
                      <w:r w:rsidRPr="00845BEB">
                        <w:rPr>
                          <w:rFonts w:ascii="Arial" w:hAnsi="Arial"/>
                          <w:sz w:val="16"/>
                          <w:szCs w:val="16"/>
                        </w:rPr>
                        <w:t>(Krankheit, Krankheit des Kindes, Beerdigung, Hochzeit, Umzug, Behördengänge, Vorstellungsge</w:t>
                      </w:r>
                      <w:r>
                        <w:rPr>
                          <w:rFonts w:ascii="Arial" w:hAnsi="Arial"/>
                          <w:sz w:val="16"/>
                          <w:szCs w:val="16"/>
                        </w:rPr>
                        <w:t>s</w:t>
                      </w:r>
                      <w:r w:rsidRPr="00845BEB">
                        <w:rPr>
                          <w:rFonts w:ascii="Arial" w:hAnsi="Arial"/>
                          <w:sz w:val="16"/>
                          <w:szCs w:val="16"/>
                        </w:rPr>
                        <w:t>präche)</w:t>
                      </w:r>
                    </w:p>
                    <w:p w:rsidR="008E601C" w:rsidRDefault="008E601C" w:rsidP="008E601C">
                      <w:pPr>
                        <w:tabs>
                          <w:tab w:val="left" w:pos="657"/>
                          <w:tab w:val="right" w:pos="6186"/>
                          <w:tab w:val="left" w:pos="6412"/>
                          <w:tab w:val="left" w:pos="7121"/>
                          <w:tab w:val="left" w:pos="7178"/>
                        </w:tabs>
                        <w:rPr>
                          <w:rFonts w:ascii="Arial" w:hAnsi="Arial"/>
                        </w:rPr>
                      </w:pPr>
                    </w:p>
                    <w:p w:rsidR="008E601C" w:rsidRDefault="008E601C" w:rsidP="008E601C">
                      <w:pPr>
                        <w:numPr>
                          <w:ilvl w:val="0"/>
                          <w:numId w:val="3"/>
                        </w:numPr>
                        <w:tabs>
                          <w:tab w:val="right" w:pos="6666"/>
                          <w:tab w:val="left" w:pos="6892"/>
                          <w:tab w:val="left" w:pos="7601"/>
                          <w:tab w:val="left" w:pos="7658"/>
                        </w:tabs>
                        <w:ind w:hanging="57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Genehmigung durch Dozent/in (Lernbegleiter/in, Lernberater/in etc.)</w:t>
                      </w:r>
                    </w:p>
                    <w:p w:rsidR="008E601C" w:rsidRDefault="008E601C" w:rsidP="008E601C"/>
                    <w:p w:rsidR="008E601C" w:rsidRDefault="008E601C" w:rsidP="008E601C">
                      <w:pPr>
                        <w:ind w:left="2127" w:firstLine="709"/>
                      </w:pPr>
                      <w:r>
                        <w:t>________________________________________________</w:t>
                      </w:r>
                    </w:p>
                    <w:p w:rsidR="008E601C" w:rsidRPr="00E704B7" w:rsidRDefault="008E601C" w:rsidP="008E601C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E704B7">
                        <w:rPr>
                          <w:rFonts w:ascii="Arial" w:hAnsi="Arial" w:cs="Arial"/>
                          <w:sz w:val="16"/>
                          <w:szCs w:val="16"/>
                        </w:rPr>
                        <w:t>Datum, Unterschrift</w:t>
                      </w:r>
                    </w:p>
                    <w:p w:rsidR="008E601C" w:rsidRDefault="008E601C" w:rsidP="008E601C">
                      <w:bookmarkStart w:id="1" w:name="_GoBack"/>
                      <w:bookmarkEnd w:id="1"/>
                    </w:p>
                    <w:p w:rsidR="008E601C" w:rsidRDefault="008E601C" w:rsidP="008E601C">
                      <w:pPr>
                        <w:numPr>
                          <w:ilvl w:val="0"/>
                          <w:numId w:val="2"/>
                        </w:numPr>
                        <w:tabs>
                          <w:tab w:val="right" w:pos="6666"/>
                          <w:tab w:val="left" w:pos="6892"/>
                          <w:tab w:val="left" w:pos="7601"/>
                          <w:tab w:val="left" w:pos="7658"/>
                        </w:tabs>
                        <w:ind w:hanging="57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Klassenbuch eingetragen</w:t>
                      </w:r>
                    </w:p>
                    <w:p w:rsidR="008E601C" w:rsidRDefault="008E601C" w:rsidP="008E601C">
                      <w:pPr>
                        <w:tabs>
                          <w:tab w:val="right" w:pos="6096"/>
                          <w:tab w:val="left" w:pos="6322"/>
                          <w:tab w:val="left" w:pos="7031"/>
                          <w:tab w:val="left" w:pos="7088"/>
                        </w:tabs>
                        <w:rPr>
                          <w:rFonts w:ascii="Arial" w:hAnsi="Arial"/>
                        </w:rPr>
                      </w:pPr>
                    </w:p>
                    <w:p w:rsidR="008E601C" w:rsidRDefault="008E601C" w:rsidP="008E601C">
                      <w:pPr>
                        <w:numPr>
                          <w:ilvl w:val="0"/>
                          <w:numId w:val="2"/>
                        </w:numPr>
                        <w:tabs>
                          <w:tab w:val="right" w:pos="6666"/>
                          <w:tab w:val="left" w:pos="6892"/>
                          <w:tab w:val="left" w:pos="7601"/>
                          <w:tab w:val="left" w:pos="7658"/>
                        </w:tabs>
                        <w:ind w:hanging="57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MSSV eingetragen</w:t>
                      </w:r>
                    </w:p>
                    <w:p w:rsidR="008E601C" w:rsidRDefault="008E601C" w:rsidP="008E601C">
                      <w:pPr>
                        <w:ind w:left="2127" w:firstLine="709"/>
                      </w:pPr>
                      <w:r>
                        <w:t>________________________________________________</w:t>
                      </w:r>
                    </w:p>
                    <w:p w:rsidR="008E601C" w:rsidRPr="00E704B7" w:rsidRDefault="008E601C" w:rsidP="008E601C">
                      <w:pPr>
                        <w:ind w:left="2127" w:firstLine="709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704B7">
                        <w:rPr>
                          <w:rFonts w:ascii="Arial" w:hAnsi="Arial" w:cs="Arial"/>
                          <w:sz w:val="16"/>
                          <w:szCs w:val="16"/>
                        </w:rPr>
                        <w:t>Datum, Unterschrift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2"/>
        </w:rPr>
        <w:t xml:space="preserve"> </w:t>
      </w:r>
    </w:p>
    <w:p w:rsidR="008E601C" w:rsidRDefault="008E601C" w:rsidP="008E601C">
      <w:pPr>
        <w:tabs>
          <w:tab w:val="left" w:pos="7031"/>
          <w:tab w:val="left" w:pos="7088"/>
        </w:tabs>
        <w:rPr>
          <w:rFonts w:ascii="Arial" w:hAnsi="Arial"/>
          <w:caps/>
          <w:sz w:val="22"/>
        </w:rPr>
      </w:pPr>
    </w:p>
    <w:p w:rsidR="008E601C" w:rsidRDefault="008E601C" w:rsidP="008E601C">
      <w:pPr>
        <w:pStyle w:val="berschrift2"/>
        <w:tabs>
          <w:tab w:val="left" w:pos="7031"/>
          <w:tab w:val="left" w:pos="7088"/>
        </w:tabs>
        <w:rPr>
          <w:caps/>
        </w:rPr>
      </w:pPr>
      <w:r>
        <w:rPr>
          <w:caps/>
        </w:rPr>
        <w:t xml:space="preserve"> </w:t>
      </w:r>
    </w:p>
    <w:p w:rsidR="008E601C" w:rsidRDefault="008E601C" w:rsidP="008E601C">
      <w:pPr>
        <w:tabs>
          <w:tab w:val="left" w:pos="567"/>
          <w:tab w:val="right" w:leader="underscore" w:pos="6096"/>
          <w:tab w:val="left" w:pos="6322"/>
          <w:tab w:val="left" w:pos="7031"/>
          <w:tab w:val="left" w:pos="7088"/>
        </w:tabs>
        <w:rPr>
          <w:rFonts w:ascii="Arial" w:hAnsi="Arial"/>
        </w:rPr>
      </w:pPr>
    </w:p>
    <w:p w:rsidR="008E601C" w:rsidRDefault="008E601C" w:rsidP="008E601C">
      <w:pPr>
        <w:tabs>
          <w:tab w:val="left" w:pos="567"/>
          <w:tab w:val="right" w:leader="underscore" w:pos="6096"/>
          <w:tab w:val="left" w:pos="6322"/>
          <w:tab w:val="left" w:pos="7031"/>
          <w:tab w:val="left" w:pos="7088"/>
        </w:tabs>
        <w:rPr>
          <w:rFonts w:ascii="Arial" w:hAnsi="Arial"/>
          <w:sz w:val="16"/>
        </w:rPr>
      </w:pPr>
    </w:p>
    <w:p w:rsidR="008E601C" w:rsidRDefault="008E601C" w:rsidP="008E601C">
      <w:pPr>
        <w:tabs>
          <w:tab w:val="left" w:pos="567"/>
          <w:tab w:val="right" w:leader="underscore" w:pos="6096"/>
          <w:tab w:val="left" w:pos="6322"/>
          <w:tab w:val="left" w:pos="7031"/>
          <w:tab w:val="left" w:pos="7088"/>
        </w:tabs>
        <w:rPr>
          <w:rFonts w:ascii="Arial" w:hAnsi="Arial"/>
        </w:rPr>
      </w:pPr>
      <w:r>
        <w:rPr>
          <w:rFonts w:ascii="Arial" w:hAnsi="Arial"/>
        </w:rPr>
        <w:tab/>
      </w:r>
    </w:p>
    <w:p w:rsidR="008E601C" w:rsidRDefault="008E601C" w:rsidP="008E601C">
      <w:pPr>
        <w:rPr>
          <w:rFonts w:ascii="Arial" w:hAnsi="Arial" w:cs="Arial"/>
          <w:sz w:val="18"/>
          <w:szCs w:val="18"/>
        </w:rPr>
      </w:pPr>
    </w:p>
    <w:p w:rsidR="008E601C" w:rsidRDefault="008E601C" w:rsidP="008E601C">
      <w:pPr>
        <w:tabs>
          <w:tab w:val="left" w:pos="2268"/>
        </w:tabs>
        <w:jc w:val="both"/>
        <w:rPr>
          <w:rFonts w:ascii="Arial" w:hAnsi="Arial" w:cs="Arial"/>
        </w:rPr>
      </w:pPr>
    </w:p>
    <w:p w:rsidR="008E601C" w:rsidRDefault="008E601C" w:rsidP="008E601C"/>
    <w:p w:rsidR="008E601C" w:rsidRDefault="008E601C" w:rsidP="008E601C"/>
    <w:p w:rsidR="008E601C" w:rsidRDefault="008E601C" w:rsidP="008E601C"/>
    <w:p w:rsidR="008E601C" w:rsidRDefault="008E601C" w:rsidP="008E601C"/>
    <w:p w:rsidR="008E601C" w:rsidRDefault="008E601C" w:rsidP="008E601C"/>
    <w:p w:rsidR="008E601C" w:rsidRDefault="008E601C" w:rsidP="008E601C"/>
    <w:p w:rsidR="008E601C" w:rsidRDefault="008E601C" w:rsidP="008E601C"/>
    <w:p w:rsidR="008E601C" w:rsidRDefault="008E601C" w:rsidP="008E601C"/>
    <w:p w:rsidR="008E601C" w:rsidRDefault="008E601C" w:rsidP="008E601C"/>
    <w:p w:rsidR="008E601C" w:rsidRDefault="008E601C" w:rsidP="008E601C">
      <w:pPr>
        <w:sectPr w:rsidR="008E601C" w:rsidSect="008E601C">
          <w:headerReference w:type="default" r:id="rId7"/>
          <w:footerReference w:type="default" r:id="rId8"/>
          <w:pgSz w:w="11906" w:h="16838" w:code="9"/>
          <w:pgMar w:top="851" w:right="851" w:bottom="397" w:left="851" w:header="709" w:footer="197" w:gutter="0"/>
          <w:cols w:space="708"/>
          <w:docGrid w:linePitch="360"/>
        </w:sectPr>
      </w:pPr>
    </w:p>
    <w:p w:rsidR="00A349EE" w:rsidRDefault="00A349EE"/>
    <w:sectPr w:rsidR="00A349EE" w:rsidSect="009C4C9A">
      <w:headerReference w:type="default" r:id="rId9"/>
      <w:footerReference w:type="default" r:id="rId10"/>
      <w:type w:val="continuous"/>
      <w:pgSz w:w="11906" w:h="16838" w:code="9"/>
      <w:pgMar w:top="851" w:right="851" w:bottom="397" w:left="851" w:header="709" w:footer="1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222A3">
      <w:r>
        <w:separator/>
      </w:r>
    </w:p>
  </w:endnote>
  <w:endnote w:type="continuationSeparator" w:id="0">
    <w:p w:rsidR="00000000" w:rsidRDefault="0092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 MediumExt">
    <w:altName w:val="Impac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240"/>
      <w:gridCol w:w="2174"/>
    </w:tblGrid>
    <w:tr w:rsidR="00837F86">
      <w:trPr>
        <w:trHeight w:val="184"/>
      </w:trPr>
      <w:tc>
        <w:tcPr>
          <w:tcW w:w="8240" w:type="dxa"/>
          <w:vMerge w:val="restart"/>
          <w:tcBorders>
            <w:top w:val="single" w:sz="4" w:space="0" w:color="000000"/>
          </w:tcBorders>
        </w:tcPr>
        <w:p w:rsidR="00837F86" w:rsidRDefault="008E601C" w:rsidP="00620744">
          <w:pPr>
            <w:pStyle w:val="Fuzeile"/>
            <w:tabs>
              <w:tab w:val="clear" w:pos="4536"/>
              <w:tab w:val="clear" w:pos="9072"/>
            </w:tabs>
            <w:snapToGrid w:val="0"/>
            <w:spacing w:before="40"/>
            <w:rPr>
              <w:rFonts w:ascii="Arial" w:hAnsi="Arial"/>
              <w:color w:val="FF0000"/>
              <w:sz w:val="16"/>
            </w:rPr>
          </w:pPr>
          <w:r>
            <w:rPr>
              <w:rFonts w:ascii="Arial" w:hAnsi="Arial"/>
              <w:sz w:val="16"/>
            </w:rPr>
            <w:t>Deutsche Angestellten-Akademie</w:t>
          </w:r>
        </w:p>
      </w:tc>
      <w:tc>
        <w:tcPr>
          <w:tcW w:w="2174" w:type="dxa"/>
          <w:vMerge w:val="restart"/>
          <w:tcBorders>
            <w:top w:val="single" w:sz="4" w:space="0" w:color="000000"/>
          </w:tcBorders>
        </w:tcPr>
        <w:p w:rsidR="00837F86" w:rsidRPr="00CB6FFB" w:rsidRDefault="008E601C" w:rsidP="00C473D4">
          <w:pPr>
            <w:pStyle w:val="Fuzeile"/>
            <w:tabs>
              <w:tab w:val="clear" w:pos="4536"/>
              <w:tab w:val="clear" w:pos="9072"/>
            </w:tabs>
            <w:snapToGrid w:val="0"/>
            <w:jc w:val="right"/>
            <w:rPr>
              <w:rStyle w:val="Seitenzahl"/>
            </w:rPr>
          </w:pPr>
          <w:r w:rsidRPr="00CB6FFB">
            <w:rPr>
              <w:rStyle w:val="Seitenzahl"/>
              <w:rFonts w:ascii="Arial" w:hAnsi="Arial"/>
              <w:sz w:val="16"/>
            </w:rPr>
            <w:t xml:space="preserve">Seite </w:t>
          </w:r>
          <w:r w:rsidRPr="00CB6FFB">
            <w:rPr>
              <w:rStyle w:val="Seitenzahl"/>
              <w:rFonts w:ascii="Arial" w:hAnsi="Arial"/>
              <w:sz w:val="16"/>
            </w:rPr>
            <w:fldChar w:fldCharType="begin"/>
          </w:r>
          <w:r w:rsidRPr="00CB6FFB">
            <w:rPr>
              <w:rStyle w:val="Seitenzahl"/>
              <w:rFonts w:ascii="Arial" w:hAnsi="Arial"/>
              <w:sz w:val="16"/>
            </w:rPr>
            <w:instrText xml:space="preserve"> PAGE </w:instrText>
          </w:r>
          <w:r w:rsidRPr="00CB6FFB">
            <w:rPr>
              <w:rStyle w:val="Seitenzahl"/>
              <w:rFonts w:ascii="Arial" w:hAnsi="Arial"/>
              <w:sz w:val="16"/>
            </w:rPr>
            <w:fldChar w:fldCharType="separate"/>
          </w:r>
          <w:r w:rsidR="009222A3">
            <w:rPr>
              <w:rStyle w:val="Seitenzahl"/>
              <w:rFonts w:ascii="Arial" w:hAnsi="Arial"/>
              <w:noProof/>
              <w:sz w:val="16"/>
            </w:rPr>
            <w:t>1</w:t>
          </w:r>
          <w:r w:rsidRPr="00CB6FFB">
            <w:rPr>
              <w:rStyle w:val="Seitenzahl"/>
              <w:rFonts w:ascii="Arial" w:hAnsi="Arial"/>
              <w:sz w:val="16"/>
            </w:rPr>
            <w:fldChar w:fldCharType="end"/>
          </w:r>
          <w:r w:rsidRPr="00CB6FFB">
            <w:rPr>
              <w:rStyle w:val="Seitenzahl"/>
              <w:rFonts w:ascii="Arial" w:hAnsi="Arial"/>
              <w:sz w:val="16"/>
            </w:rPr>
            <w:t xml:space="preserve"> von </w:t>
          </w:r>
          <w:r>
            <w:rPr>
              <w:rStyle w:val="Seitenzahl"/>
              <w:rFonts w:ascii="Arial" w:hAnsi="Arial"/>
              <w:sz w:val="16"/>
            </w:rPr>
            <w:t>1</w:t>
          </w:r>
        </w:p>
      </w:tc>
    </w:tr>
    <w:tr w:rsidR="00837F86">
      <w:trPr>
        <w:trHeight w:val="184"/>
      </w:trPr>
      <w:tc>
        <w:tcPr>
          <w:tcW w:w="8240" w:type="dxa"/>
        </w:tcPr>
        <w:p w:rsidR="00837F86" w:rsidRDefault="008E601C" w:rsidP="00C473D4">
          <w:pPr>
            <w:pStyle w:val="Fuzeile"/>
            <w:tabs>
              <w:tab w:val="clear" w:pos="4536"/>
              <w:tab w:val="clear" w:pos="9072"/>
            </w:tabs>
            <w:snapToGrid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Datei: Abwesenheitsformular</w:t>
          </w:r>
        </w:p>
      </w:tc>
      <w:tc>
        <w:tcPr>
          <w:tcW w:w="2174" w:type="dxa"/>
        </w:tcPr>
        <w:p w:rsidR="00837F86" w:rsidRDefault="008E601C" w:rsidP="00620744">
          <w:pPr>
            <w:pStyle w:val="Fuzeile"/>
            <w:tabs>
              <w:tab w:val="clear" w:pos="4536"/>
              <w:tab w:val="clear" w:pos="9072"/>
            </w:tabs>
            <w:snapToGrid w:val="0"/>
            <w:jc w:val="right"/>
          </w:pPr>
          <w:r>
            <w:rPr>
              <w:rStyle w:val="Seitenzahl"/>
              <w:rFonts w:ascii="Arial" w:hAnsi="Arial"/>
              <w:sz w:val="16"/>
            </w:rPr>
            <w:t xml:space="preserve">Ausdruck vom: </w:t>
          </w:r>
          <w:r>
            <w:rPr>
              <w:rStyle w:val="Seitenzahl"/>
              <w:rFonts w:ascii="Arial" w:hAnsi="Arial"/>
              <w:sz w:val="16"/>
            </w:rPr>
            <w:fldChar w:fldCharType="begin"/>
          </w:r>
          <w:r>
            <w:rPr>
              <w:rStyle w:val="Seitenzahl"/>
              <w:rFonts w:ascii="Arial" w:hAnsi="Arial"/>
              <w:sz w:val="16"/>
            </w:rPr>
            <w:instrText xml:space="preserve"> TIME \@ "dd.MM.yyyy" </w:instrText>
          </w:r>
          <w:r>
            <w:rPr>
              <w:rStyle w:val="Seitenzahl"/>
              <w:rFonts w:ascii="Arial" w:hAnsi="Arial"/>
              <w:sz w:val="16"/>
            </w:rPr>
            <w:fldChar w:fldCharType="separate"/>
          </w:r>
          <w:r w:rsidR="009222A3">
            <w:rPr>
              <w:rStyle w:val="Seitenzahl"/>
              <w:rFonts w:ascii="Arial" w:hAnsi="Arial"/>
              <w:noProof/>
              <w:sz w:val="16"/>
            </w:rPr>
            <w:t>10.08.2021</w:t>
          </w:r>
          <w:r>
            <w:rPr>
              <w:rStyle w:val="Seitenzahl"/>
              <w:rFonts w:ascii="Arial" w:hAnsi="Arial"/>
              <w:sz w:val="16"/>
            </w:rPr>
            <w:fldChar w:fldCharType="end"/>
          </w:r>
        </w:p>
      </w:tc>
    </w:tr>
  </w:tbl>
  <w:p w:rsidR="00837F86" w:rsidRDefault="009222A3" w:rsidP="00837F8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240"/>
      <w:gridCol w:w="2174"/>
    </w:tblGrid>
    <w:tr w:rsidR="00837F86" w:rsidRPr="00CB6FFB">
      <w:trPr>
        <w:trHeight w:val="184"/>
      </w:trPr>
      <w:tc>
        <w:tcPr>
          <w:tcW w:w="8240" w:type="dxa"/>
          <w:vMerge w:val="restart"/>
          <w:tcBorders>
            <w:top w:val="single" w:sz="4" w:space="0" w:color="000000"/>
          </w:tcBorders>
        </w:tcPr>
        <w:p w:rsidR="00837F86" w:rsidRDefault="008E601C" w:rsidP="00540066">
          <w:pPr>
            <w:pStyle w:val="Fuzeile"/>
            <w:tabs>
              <w:tab w:val="clear" w:pos="4536"/>
              <w:tab w:val="clear" w:pos="9072"/>
            </w:tabs>
            <w:snapToGrid w:val="0"/>
            <w:spacing w:before="40"/>
            <w:rPr>
              <w:rFonts w:ascii="Arial" w:hAnsi="Arial"/>
              <w:color w:val="FF0000"/>
              <w:sz w:val="16"/>
            </w:rPr>
          </w:pPr>
          <w:r>
            <w:rPr>
              <w:rFonts w:ascii="Arial" w:hAnsi="Arial"/>
              <w:sz w:val="16"/>
            </w:rPr>
            <w:t xml:space="preserve">DAA </w:t>
          </w:r>
          <w:r>
            <w:rPr>
              <w:rFonts w:ascii="Arial" w:hAnsi="Arial"/>
              <w:color w:val="FF0000"/>
              <w:sz w:val="16"/>
            </w:rPr>
            <w:t>Saarland</w:t>
          </w:r>
        </w:p>
      </w:tc>
      <w:tc>
        <w:tcPr>
          <w:tcW w:w="2174" w:type="dxa"/>
          <w:vMerge w:val="restart"/>
          <w:tcBorders>
            <w:top w:val="single" w:sz="4" w:space="0" w:color="000000"/>
          </w:tcBorders>
        </w:tcPr>
        <w:p w:rsidR="00837F86" w:rsidRPr="00CB6FFB" w:rsidRDefault="008E601C" w:rsidP="00540066">
          <w:pPr>
            <w:pStyle w:val="Fuzeile"/>
            <w:tabs>
              <w:tab w:val="clear" w:pos="4536"/>
              <w:tab w:val="clear" w:pos="9072"/>
            </w:tabs>
            <w:snapToGrid w:val="0"/>
            <w:jc w:val="right"/>
            <w:rPr>
              <w:rStyle w:val="Seitenzahl"/>
            </w:rPr>
          </w:pPr>
          <w:r w:rsidRPr="00CB6FFB">
            <w:rPr>
              <w:rStyle w:val="Seitenzahl"/>
              <w:rFonts w:ascii="Arial" w:hAnsi="Arial"/>
              <w:sz w:val="16"/>
            </w:rPr>
            <w:t xml:space="preserve">Seite </w:t>
          </w:r>
          <w:r w:rsidRPr="00CB6FFB">
            <w:rPr>
              <w:rStyle w:val="Seitenzahl"/>
              <w:rFonts w:ascii="Arial" w:hAnsi="Arial"/>
              <w:sz w:val="16"/>
            </w:rPr>
            <w:fldChar w:fldCharType="begin"/>
          </w:r>
          <w:r w:rsidRPr="00CB6FFB">
            <w:rPr>
              <w:rStyle w:val="Seitenzahl"/>
              <w:rFonts w:ascii="Arial" w:hAnsi="Arial"/>
              <w:sz w:val="16"/>
            </w:rPr>
            <w:instrText xml:space="preserve"> PAGE </w:instrText>
          </w:r>
          <w:r w:rsidRPr="00CB6FFB">
            <w:rPr>
              <w:rStyle w:val="Seitenzahl"/>
              <w:rFonts w:ascii="Arial" w:hAnsi="Arial"/>
              <w:sz w:val="16"/>
            </w:rPr>
            <w:fldChar w:fldCharType="separate"/>
          </w:r>
          <w:r>
            <w:rPr>
              <w:rStyle w:val="Seitenzahl"/>
              <w:rFonts w:ascii="Arial" w:hAnsi="Arial"/>
              <w:noProof/>
              <w:sz w:val="16"/>
            </w:rPr>
            <w:t>2</w:t>
          </w:r>
          <w:r w:rsidRPr="00CB6FFB">
            <w:rPr>
              <w:rStyle w:val="Seitenzahl"/>
              <w:rFonts w:ascii="Arial" w:hAnsi="Arial"/>
              <w:sz w:val="16"/>
            </w:rPr>
            <w:fldChar w:fldCharType="end"/>
          </w:r>
          <w:r w:rsidRPr="00CB6FFB">
            <w:rPr>
              <w:rStyle w:val="Seitenzahl"/>
              <w:rFonts w:ascii="Arial" w:hAnsi="Arial"/>
              <w:sz w:val="16"/>
            </w:rPr>
            <w:t xml:space="preserve"> von </w:t>
          </w:r>
          <w:r w:rsidRPr="00CB6FFB">
            <w:rPr>
              <w:rStyle w:val="Seitenzahl"/>
              <w:rFonts w:ascii="Arial" w:hAnsi="Arial"/>
              <w:sz w:val="16"/>
            </w:rPr>
            <w:fldChar w:fldCharType="begin"/>
          </w:r>
          <w:r w:rsidRPr="00CB6FFB">
            <w:rPr>
              <w:rStyle w:val="Seitenzahl"/>
              <w:rFonts w:ascii="Arial" w:hAnsi="Arial"/>
              <w:sz w:val="16"/>
            </w:rPr>
            <w:instrText xml:space="preserve"> NUMPAGES </w:instrText>
          </w:r>
          <w:r w:rsidRPr="00CB6FFB">
            <w:rPr>
              <w:rStyle w:val="Seitenzahl"/>
              <w:rFonts w:ascii="Arial" w:hAnsi="Arial"/>
              <w:sz w:val="16"/>
            </w:rPr>
            <w:fldChar w:fldCharType="separate"/>
          </w:r>
          <w:r w:rsidR="009222A3">
            <w:rPr>
              <w:rStyle w:val="Seitenzahl"/>
              <w:rFonts w:ascii="Arial" w:hAnsi="Arial"/>
              <w:noProof/>
              <w:sz w:val="16"/>
            </w:rPr>
            <w:t>1</w:t>
          </w:r>
          <w:r w:rsidRPr="00CB6FFB">
            <w:rPr>
              <w:rStyle w:val="Seitenzahl"/>
              <w:rFonts w:ascii="Arial" w:hAnsi="Arial"/>
              <w:sz w:val="16"/>
            </w:rPr>
            <w:fldChar w:fldCharType="end"/>
          </w:r>
        </w:p>
      </w:tc>
    </w:tr>
    <w:tr w:rsidR="00837F86">
      <w:trPr>
        <w:trHeight w:val="184"/>
      </w:trPr>
      <w:tc>
        <w:tcPr>
          <w:tcW w:w="8240" w:type="dxa"/>
        </w:tcPr>
        <w:p w:rsidR="00837F86" w:rsidRDefault="008E601C" w:rsidP="00540066">
          <w:pPr>
            <w:pStyle w:val="Fuzeile"/>
            <w:tabs>
              <w:tab w:val="clear" w:pos="4536"/>
              <w:tab w:val="clear" w:pos="9072"/>
            </w:tabs>
            <w:snapToGrid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Datei: </w:t>
          </w:r>
          <w:proofErr w:type="spellStart"/>
          <w:r>
            <w:rPr>
              <w:rFonts w:ascii="Arial" w:hAnsi="Arial"/>
              <w:sz w:val="16"/>
            </w:rPr>
            <w:t>Begruessungsmappe</w:t>
          </w:r>
          <w:proofErr w:type="spellEnd"/>
        </w:p>
      </w:tc>
      <w:tc>
        <w:tcPr>
          <w:tcW w:w="2174" w:type="dxa"/>
        </w:tcPr>
        <w:p w:rsidR="00837F86" w:rsidRDefault="008E601C" w:rsidP="00540066">
          <w:pPr>
            <w:pStyle w:val="Fuzeile"/>
            <w:tabs>
              <w:tab w:val="clear" w:pos="4536"/>
              <w:tab w:val="clear" w:pos="9072"/>
            </w:tabs>
            <w:snapToGrid w:val="0"/>
            <w:jc w:val="right"/>
          </w:pPr>
          <w:r>
            <w:rPr>
              <w:rStyle w:val="Seitenzahl"/>
              <w:rFonts w:ascii="Arial" w:hAnsi="Arial"/>
              <w:sz w:val="16"/>
            </w:rPr>
            <w:t xml:space="preserve">Ausdruck vom: </w:t>
          </w:r>
          <w:r>
            <w:rPr>
              <w:rStyle w:val="Seitenzahl"/>
              <w:rFonts w:ascii="Arial" w:hAnsi="Arial"/>
              <w:sz w:val="16"/>
            </w:rPr>
            <w:fldChar w:fldCharType="begin"/>
          </w:r>
          <w:r>
            <w:rPr>
              <w:rStyle w:val="Seitenzahl"/>
              <w:rFonts w:ascii="Arial" w:hAnsi="Arial"/>
              <w:sz w:val="16"/>
            </w:rPr>
            <w:instrText xml:space="preserve"> TIME \@ "dd.MM.yyyy" </w:instrText>
          </w:r>
          <w:r>
            <w:rPr>
              <w:rStyle w:val="Seitenzahl"/>
              <w:rFonts w:ascii="Arial" w:hAnsi="Arial"/>
              <w:sz w:val="16"/>
            </w:rPr>
            <w:fldChar w:fldCharType="separate"/>
          </w:r>
          <w:r w:rsidR="009222A3">
            <w:rPr>
              <w:rStyle w:val="Seitenzahl"/>
              <w:rFonts w:ascii="Arial" w:hAnsi="Arial"/>
              <w:noProof/>
              <w:sz w:val="16"/>
            </w:rPr>
            <w:t>10.08.2021</w:t>
          </w:r>
          <w:r>
            <w:rPr>
              <w:rStyle w:val="Seitenzahl"/>
              <w:rFonts w:ascii="Arial" w:hAnsi="Arial"/>
              <w:sz w:val="16"/>
            </w:rPr>
            <w:fldChar w:fldCharType="end"/>
          </w:r>
        </w:p>
      </w:tc>
    </w:tr>
  </w:tbl>
  <w:p w:rsidR="00837F86" w:rsidRDefault="009222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222A3">
      <w:r>
        <w:separator/>
      </w:r>
    </w:p>
  </w:footnote>
  <w:footnote w:type="continuationSeparator" w:id="0">
    <w:p w:rsidR="00000000" w:rsidRDefault="00922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90"/>
      <w:gridCol w:w="470"/>
      <w:gridCol w:w="2001"/>
      <w:gridCol w:w="3969"/>
      <w:gridCol w:w="870"/>
      <w:gridCol w:w="2117"/>
    </w:tblGrid>
    <w:tr w:rsidR="00837F86">
      <w:trPr>
        <w:cantSplit/>
        <w:trHeight w:val="184"/>
      </w:trPr>
      <w:tc>
        <w:tcPr>
          <w:tcW w:w="3261" w:type="dxa"/>
          <w:gridSpan w:val="3"/>
          <w:vMerge w:val="restart"/>
          <w:tcBorders>
            <w:top w:val="single" w:sz="4" w:space="0" w:color="000000"/>
            <w:left w:val="single" w:sz="4" w:space="0" w:color="000000"/>
          </w:tcBorders>
        </w:tcPr>
        <w:p w:rsidR="00837F86" w:rsidRDefault="009222A3" w:rsidP="00620744">
          <w:pPr>
            <w:snapToGrid w:val="0"/>
            <w:rPr>
              <w:rFonts w:ascii="Arial" w:hAnsi="Arial"/>
              <w:sz w:val="16"/>
            </w:rPr>
          </w:pPr>
        </w:p>
      </w:tc>
      <w:tc>
        <w:tcPr>
          <w:tcW w:w="3969" w:type="dxa"/>
          <w:vMerge w:val="restart"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837F86" w:rsidRDefault="008E601C" w:rsidP="00C473D4">
          <w:pPr>
            <w:pStyle w:val="berschrift2"/>
            <w:snapToGrid w:val="0"/>
            <w:jc w:val="left"/>
          </w:pPr>
          <w:r>
            <w:t>Abwesenheitsformular</w:t>
          </w:r>
        </w:p>
      </w:tc>
      <w:tc>
        <w:tcPr>
          <w:tcW w:w="2987" w:type="dxa"/>
          <w:gridSpan w:val="2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:rsidR="00837F86" w:rsidRDefault="008E601C" w:rsidP="00620744">
          <w:pPr>
            <w:snapToGrid w:val="0"/>
            <w:jc w:val="right"/>
            <w:rPr>
              <w:rFonts w:ascii="Arial" w:hAnsi="Arial"/>
              <w:sz w:val="16"/>
            </w:rPr>
          </w:pPr>
          <w:r>
            <w:rPr>
              <w:rFonts w:ascii="Arial" w:hAnsi="Arial"/>
              <w:noProof/>
              <w:sz w:val="16"/>
              <w:lang w:eastAsia="de-DE"/>
            </w:rPr>
            <w:drawing>
              <wp:inline distT="0" distB="0" distL="0" distR="0">
                <wp:extent cx="657225" cy="590550"/>
                <wp:effectExtent l="0" t="0" r="9525" b="0"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2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37F86">
      <w:trPr>
        <w:cantSplit/>
        <w:trHeight w:val="184"/>
      </w:trPr>
      <w:tc>
        <w:tcPr>
          <w:tcW w:w="3261" w:type="dxa"/>
          <w:gridSpan w:val="3"/>
          <w:vMerge w:val="restart"/>
          <w:tcBorders>
            <w:left w:val="single" w:sz="4" w:space="0" w:color="000000"/>
          </w:tcBorders>
        </w:tcPr>
        <w:p w:rsidR="00837F86" w:rsidRDefault="009222A3" w:rsidP="00620744">
          <w:pPr>
            <w:snapToGrid w:val="0"/>
            <w:rPr>
              <w:rFonts w:ascii="Arial" w:hAnsi="Arial"/>
              <w:sz w:val="16"/>
            </w:rPr>
          </w:pPr>
        </w:p>
      </w:tc>
      <w:tc>
        <w:tcPr>
          <w:tcW w:w="3969" w:type="dxa"/>
          <w:vMerge/>
          <w:tcBorders>
            <w:left w:val="single" w:sz="4" w:space="0" w:color="000000"/>
          </w:tcBorders>
        </w:tcPr>
        <w:p w:rsidR="00837F86" w:rsidRDefault="009222A3" w:rsidP="00620744">
          <w:pPr>
            <w:pStyle w:val="berschrift2"/>
            <w:snapToGrid w:val="0"/>
          </w:pPr>
        </w:p>
      </w:tc>
      <w:tc>
        <w:tcPr>
          <w:tcW w:w="2987" w:type="dxa"/>
          <w:gridSpan w:val="2"/>
          <w:vMerge w:val="restart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37F86" w:rsidRDefault="008E601C" w:rsidP="00620744">
          <w:pPr>
            <w:tabs>
              <w:tab w:val="right" w:pos="2837"/>
            </w:tabs>
            <w:snapToGrid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ab/>
          </w:r>
        </w:p>
      </w:tc>
    </w:tr>
    <w:tr w:rsidR="00837F86">
      <w:trPr>
        <w:cantSplit/>
        <w:trHeight w:val="184"/>
      </w:trPr>
      <w:tc>
        <w:tcPr>
          <w:tcW w:w="1260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837F86" w:rsidRDefault="008E601C" w:rsidP="00620744">
          <w:pPr>
            <w:tabs>
              <w:tab w:val="right" w:pos="3121"/>
            </w:tabs>
            <w:snapToGrid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Verantwortlich: </w:t>
          </w:r>
        </w:p>
      </w:tc>
      <w:tc>
        <w:tcPr>
          <w:tcW w:w="2001" w:type="dxa"/>
          <w:vMerge w:val="restart"/>
          <w:tcBorders>
            <w:top w:val="single" w:sz="4" w:space="0" w:color="000000"/>
            <w:bottom w:val="single" w:sz="4" w:space="0" w:color="000000"/>
          </w:tcBorders>
        </w:tcPr>
        <w:p w:rsidR="00837F86" w:rsidRDefault="008E601C" w:rsidP="00620744">
          <w:pPr>
            <w:tabs>
              <w:tab w:val="right" w:pos="3121"/>
            </w:tabs>
            <w:snapToGrid w:val="0"/>
            <w:jc w:val="right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Lehrgangsleitung</w:t>
          </w:r>
        </w:p>
      </w:tc>
      <w:tc>
        <w:tcPr>
          <w:tcW w:w="3969" w:type="dxa"/>
          <w:vMerge/>
          <w:tcBorders>
            <w:left w:val="single" w:sz="4" w:space="0" w:color="000000"/>
          </w:tcBorders>
        </w:tcPr>
        <w:p w:rsidR="00837F86" w:rsidRDefault="009222A3" w:rsidP="00620744">
          <w:pPr>
            <w:snapToGrid w:val="0"/>
            <w:rPr>
              <w:rFonts w:ascii="Arial" w:hAnsi="Arial"/>
              <w:sz w:val="16"/>
            </w:rPr>
          </w:pPr>
        </w:p>
      </w:tc>
      <w:tc>
        <w:tcPr>
          <w:tcW w:w="870" w:type="dxa"/>
          <w:vMerge w:val="restart"/>
          <w:tcBorders>
            <w:left w:val="single" w:sz="4" w:space="0" w:color="000000"/>
            <w:bottom w:val="single" w:sz="4" w:space="0" w:color="000000"/>
          </w:tcBorders>
        </w:tcPr>
        <w:p w:rsidR="00837F86" w:rsidRDefault="008E601C" w:rsidP="00620744">
          <w:pPr>
            <w:tabs>
              <w:tab w:val="right" w:pos="2837"/>
            </w:tabs>
            <w:snapToGrid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Erstellt:</w:t>
          </w:r>
        </w:p>
      </w:tc>
      <w:tc>
        <w:tcPr>
          <w:tcW w:w="2117" w:type="dxa"/>
          <w:vMerge w:val="restart"/>
          <w:tcBorders>
            <w:right w:val="single" w:sz="4" w:space="0" w:color="000000"/>
          </w:tcBorders>
        </w:tcPr>
        <w:p w:rsidR="00837F86" w:rsidRDefault="008E601C" w:rsidP="00620744">
          <w:pPr>
            <w:tabs>
              <w:tab w:val="right" w:pos="2837"/>
            </w:tabs>
            <w:snapToGrid w:val="0"/>
            <w:jc w:val="right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13.09.2011</w:t>
          </w:r>
        </w:p>
      </w:tc>
    </w:tr>
    <w:tr w:rsidR="00837F86">
      <w:trPr>
        <w:cantSplit/>
        <w:trHeight w:val="184"/>
      </w:trPr>
      <w:tc>
        <w:tcPr>
          <w:tcW w:w="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837F86" w:rsidRDefault="008E601C" w:rsidP="00620744">
          <w:pPr>
            <w:tabs>
              <w:tab w:val="right" w:pos="3121"/>
            </w:tabs>
            <w:snapToGrid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Ablage: </w:t>
          </w:r>
        </w:p>
      </w:tc>
      <w:tc>
        <w:tcPr>
          <w:tcW w:w="2471" w:type="dxa"/>
          <w:gridSpan w:val="2"/>
          <w:tcBorders>
            <w:top w:val="single" w:sz="4" w:space="0" w:color="000000"/>
            <w:bottom w:val="single" w:sz="4" w:space="0" w:color="000000"/>
          </w:tcBorders>
        </w:tcPr>
        <w:p w:rsidR="00837F86" w:rsidRDefault="008E601C" w:rsidP="00620744">
          <w:pPr>
            <w:tabs>
              <w:tab w:val="right" w:pos="3121"/>
            </w:tabs>
            <w:snapToGrid w:val="0"/>
            <w:jc w:val="right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Kundenakte</w:t>
          </w:r>
        </w:p>
      </w:tc>
      <w:tc>
        <w:tcPr>
          <w:tcW w:w="3969" w:type="dxa"/>
          <w:vMerge/>
          <w:tcBorders>
            <w:left w:val="single" w:sz="4" w:space="0" w:color="000000"/>
            <w:bottom w:val="single" w:sz="4" w:space="0" w:color="000000"/>
          </w:tcBorders>
        </w:tcPr>
        <w:p w:rsidR="00837F86" w:rsidRDefault="009222A3" w:rsidP="00620744">
          <w:pPr>
            <w:snapToGrid w:val="0"/>
            <w:rPr>
              <w:rFonts w:ascii="Arial" w:hAnsi="Arial"/>
              <w:sz w:val="16"/>
            </w:rPr>
          </w:pPr>
        </w:p>
      </w:tc>
      <w:tc>
        <w:tcPr>
          <w:tcW w:w="8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837F86" w:rsidRDefault="008E601C" w:rsidP="00620744">
          <w:pPr>
            <w:tabs>
              <w:tab w:val="right" w:pos="2837"/>
            </w:tabs>
            <w:snapToGrid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Geändert:</w:t>
          </w:r>
          <w:r>
            <w:rPr>
              <w:rFonts w:ascii="Arial" w:hAnsi="Arial"/>
              <w:sz w:val="16"/>
            </w:rPr>
            <w:tab/>
          </w:r>
          <w:r>
            <w:rPr>
              <w:rFonts w:ascii="Arial" w:hAnsi="Arial"/>
              <w:sz w:val="16"/>
            </w:rPr>
            <w:tab/>
          </w:r>
        </w:p>
      </w:tc>
      <w:tc>
        <w:tcPr>
          <w:tcW w:w="2117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837F86" w:rsidRDefault="008E601C" w:rsidP="00845BEB">
          <w:pPr>
            <w:tabs>
              <w:tab w:val="right" w:pos="2837"/>
            </w:tabs>
            <w:snapToGrid w:val="0"/>
            <w:jc w:val="right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30.09.2011</w:t>
          </w:r>
        </w:p>
      </w:tc>
    </w:tr>
  </w:tbl>
  <w:p w:rsidR="00837F86" w:rsidRDefault="009222A3" w:rsidP="0062074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90"/>
      <w:gridCol w:w="470"/>
      <w:gridCol w:w="2001"/>
      <w:gridCol w:w="3969"/>
      <w:gridCol w:w="870"/>
      <w:gridCol w:w="2117"/>
    </w:tblGrid>
    <w:tr w:rsidR="00837F86">
      <w:trPr>
        <w:cantSplit/>
        <w:trHeight w:val="184"/>
      </w:trPr>
      <w:tc>
        <w:tcPr>
          <w:tcW w:w="3261" w:type="dxa"/>
          <w:gridSpan w:val="3"/>
          <w:vMerge w:val="restart"/>
          <w:tcBorders>
            <w:top w:val="single" w:sz="4" w:space="0" w:color="000000"/>
            <w:left w:val="single" w:sz="4" w:space="0" w:color="000000"/>
          </w:tcBorders>
        </w:tcPr>
        <w:p w:rsidR="00837F86" w:rsidRDefault="009222A3" w:rsidP="00540066">
          <w:pPr>
            <w:snapToGrid w:val="0"/>
            <w:rPr>
              <w:rFonts w:ascii="Arial" w:hAnsi="Arial"/>
              <w:sz w:val="16"/>
            </w:rPr>
          </w:pPr>
        </w:p>
      </w:tc>
      <w:tc>
        <w:tcPr>
          <w:tcW w:w="3969" w:type="dxa"/>
          <w:vMerge w:val="restart"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837F86" w:rsidRDefault="008E601C" w:rsidP="00540066">
          <w:pPr>
            <w:pStyle w:val="berschrift2"/>
            <w:snapToGrid w:val="0"/>
          </w:pPr>
          <w:r>
            <w:t>Begrüßungsmappe</w:t>
          </w:r>
        </w:p>
      </w:tc>
      <w:tc>
        <w:tcPr>
          <w:tcW w:w="2987" w:type="dxa"/>
          <w:gridSpan w:val="2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:rsidR="00837F86" w:rsidRDefault="008E601C" w:rsidP="00540066">
          <w:pPr>
            <w:snapToGrid w:val="0"/>
            <w:jc w:val="right"/>
            <w:rPr>
              <w:rFonts w:ascii="Arial" w:hAnsi="Arial"/>
              <w:sz w:val="16"/>
            </w:rPr>
          </w:pPr>
          <w:r>
            <w:rPr>
              <w:rFonts w:ascii="Arial" w:hAnsi="Arial"/>
              <w:noProof/>
              <w:sz w:val="16"/>
              <w:lang w:eastAsia="de-DE"/>
            </w:rPr>
            <w:drawing>
              <wp:inline distT="0" distB="0" distL="0" distR="0">
                <wp:extent cx="657225" cy="590550"/>
                <wp:effectExtent l="0" t="0" r="9525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2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37F86">
      <w:trPr>
        <w:cantSplit/>
        <w:trHeight w:val="184"/>
      </w:trPr>
      <w:tc>
        <w:tcPr>
          <w:tcW w:w="3261" w:type="dxa"/>
          <w:gridSpan w:val="3"/>
          <w:vMerge w:val="restart"/>
          <w:tcBorders>
            <w:left w:val="single" w:sz="4" w:space="0" w:color="000000"/>
          </w:tcBorders>
        </w:tcPr>
        <w:p w:rsidR="00837F86" w:rsidRDefault="009222A3" w:rsidP="00540066">
          <w:pPr>
            <w:snapToGrid w:val="0"/>
            <w:rPr>
              <w:rFonts w:ascii="Arial" w:hAnsi="Arial"/>
              <w:sz w:val="16"/>
            </w:rPr>
          </w:pPr>
        </w:p>
      </w:tc>
      <w:tc>
        <w:tcPr>
          <w:tcW w:w="3969" w:type="dxa"/>
          <w:vMerge/>
          <w:tcBorders>
            <w:left w:val="single" w:sz="4" w:space="0" w:color="000000"/>
          </w:tcBorders>
        </w:tcPr>
        <w:p w:rsidR="00837F86" w:rsidRDefault="009222A3" w:rsidP="00540066">
          <w:pPr>
            <w:pStyle w:val="berschrift2"/>
            <w:snapToGrid w:val="0"/>
          </w:pPr>
        </w:p>
      </w:tc>
      <w:tc>
        <w:tcPr>
          <w:tcW w:w="2987" w:type="dxa"/>
          <w:gridSpan w:val="2"/>
          <w:vMerge w:val="restart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37F86" w:rsidRDefault="008E601C" w:rsidP="00540066">
          <w:pPr>
            <w:tabs>
              <w:tab w:val="right" w:pos="2837"/>
            </w:tabs>
            <w:snapToGrid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ab/>
          </w:r>
        </w:p>
      </w:tc>
    </w:tr>
    <w:tr w:rsidR="00837F86">
      <w:trPr>
        <w:cantSplit/>
        <w:trHeight w:val="184"/>
      </w:trPr>
      <w:tc>
        <w:tcPr>
          <w:tcW w:w="1260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837F86" w:rsidRDefault="008E601C" w:rsidP="00540066">
          <w:pPr>
            <w:tabs>
              <w:tab w:val="right" w:pos="3121"/>
            </w:tabs>
            <w:snapToGrid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Verantwortlich: </w:t>
          </w:r>
        </w:p>
      </w:tc>
      <w:tc>
        <w:tcPr>
          <w:tcW w:w="2001" w:type="dxa"/>
          <w:vMerge w:val="restart"/>
          <w:tcBorders>
            <w:top w:val="single" w:sz="4" w:space="0" w:color="000000"/>
            <w:bottom w:val="single" w:sz="4" w:space="0" w:color="000000"/>
          </w:tcBorders>
        </w:tcPr>
        <w:p w:rsidR="00837F86" w:rsidRDefault="008E601C" w:rsidP="00540066">
          <w:pPr>
            <w:tabs>
              <w:tab w:val="right" w:pos="3121"/>
            </w:tabs>
            <w:snapToGrid w:val="0"/>
            <w:jc w:val="right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Lehrgangsleitung</w:t>
          </w:r>
        </w:p>
      </w:tc>
      <w:tc>
        <w:tcPr>
          <w:tcW w:w="3969" w:type="dxa"/>
          <w:vMerge/>
          <w:tcBorders>
            <w:left w:val="single" w:sz="4" w:space="0" w:color="000000"/>
          </w:tcBorders>
        </w:tcPr>
        <w:p w:rsidR="00837F86" w:rsidRDefault="009222A3" w:rsidP="00540066">
          <w:pPr>
            <w:snapToGrid w:val="0"/>
            <w:rPr>
              <w:rFonts w:ascii="Arial" w:hAnsi="Arial"/>
              <w:sz w:val="16"/>
            </w:rPr>
          </w:pPr>
        </w:p>
      </w:tc>
      <w:tc>
        <w:tcPr>
          <w:tcW w:w="870" w:type="dxa"/>
          <w:vMerge w:val="restart"/>
          <w:tcBorders>
            <w:left w:val="single" w:sz="4" w:space="0" w:color="000000"/>
            <w:bottom w:val="single" w:sz="4" w:space="0" w:color="000000"/>
          </w:tcBorders>
        </w:tcPr>
        <w:p w:rsidR="00837F86" w:rsidRDefault="008E601C" w:rsidP="00540066">
          <w:pPr>
            <w:tabs>
              <w:tab w:val="right" w:pos="2837"/>
            </w:tabs>
            <w:snapToGrid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Erstellt:</w:t>
          </w:r>
        </w:p>
      </w:tc>
      <w:tc>
        <w:tcPr>
          <w:tcW w:w="2117" w:type="dxa"/>
          <w:vMerge w:val="restart"/>
          <w:tcBorders>
            <w:right w:val="single" w:sz="4" w:space="0" w:color="000000"/>
          </w:tcBorders>
        </w:tcPr>
        <w:p w:rsidR="00837F86" w:rsidRDefault="008E601C" w:rsidP="00540066">
          <w:pPr>
            <w:tabs>
              <w:tab w:val="right" w:pos="2837"/>
            </w:tabs>
            <w:snapToGrid w:val="0"/>
            <w:jc w:val="right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05.01.2010</w:t>
          </w:r>
        </w:p>
      </w:tc>
    </w:tr>
    <w:tr w:rsidR="00837F86">
      <w:trPr>
        <w:cantSplit/>
        <w:trHeight w:val="184"/>
      </w:trPr>
      <w:tc>
        <w:tcPr>
          <w:tcW w:w="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837F86" w:rsidRDefault="008E601C" w:rsidP="00540066">
          <w:pPr>
            <w:tabs>
              <w:tab w:val="right" w:pos="3121"/>
            </w:tabs>
            <w:snapToGrid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Ablage: </w:t>
          </w:r>
        </w:p>
      </w:tc>
      <w:tc>
        <w:tcPr>
          <w:tcW w:w="2471" w:type="dxa"/>
          <w:gridSpan w:val="2"/>
          <w:tcBorders>
            <w:top w:val="single" w:sz="4" w:space="0" w:color="000000"/>
            <w:bottom w:val="single" w:sz="4" w:space="0" w:color="000000"/>
          </w:tcBorders>
        </w:tcPr>
        <w:p w:rsidR="00837F86" w:rsidRDefault="008E601C" w:rsidP="00540066">
          <w:pPr>
            <w:tabs>
              <w:tab w:val="right" w:pos="3121"/>
            </w:tabs>
            <w:snapToGrid w:val="0"/>
            <w:jc w:val="right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Kundenakte</w:t>
          </w:r>
        </w:p>
      </w:tc>
      <w:tc>
        <w:tcPr>
          <w:tcW w:w="3969" w:type="dxa"/>
          <w:vMerge/>
          <w:tcBorders>
            <w:left w:val="single" w:sz="4" w:space="0" w:color="000000"/>
            <w:bottom w:val="single" w:sz="4" w:space="0" w:color="000000"/>
          </w:tcBorders>
        </w:tcPr>
        <w:p w:rsidR="00837F86" w:rsidRDefault="009222A3" w:rsidP="00540066">
          <w:pPr>
            <w:snapToGrid w:val="0"/>
            <w:rPr>
              <w:rFonts w:ascii="Arial" w:hAnsi="Arial"/>
              <w:sz w:val="16"/>
            </w:rPr>
          </w:pPr>
        </w:p>
      </w:tc>
      <w:tc>
        <w:tcPr>
          <w:tcW w:w="8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837F86" w:rsidRDefault="008E601C" w:rsidP="00540066">
          <w:pPr>
            <w:tabs>
              <w:tab w:val="right" w:pos="2837"/>
            </w:tabs>
            <w:snapToGrid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Geändert:</w:t>
          </w:r>
          <w:r>
            <w:rPr>
              <w:rFonts w:ascii="Arial" w:hAnsi="Arial"/>
              <w:sz w:val="16"/>
            </w:rPr>
            <w:tab/>
          </w:r>
          <w:r>
            <w:rPr>
              <w:rFonts w:ascii="Arial" w:hAnsi="Arial"/>
              <w:sz w:val="16"/>
            </w:rPr>
            <w:tab/>
          </w:r>
        </w:p>
      </w:tc>
      <w:tc>
        <w:tcPr>
          <w:tcW w:w="2117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837F86" w:rsidRDefault="009222A3" w:rsidP="00540066">
          <w:pPr>
            <w:tabs>
              <w:tab w:val="right" w:pos="2837"/>
            </w:tabs>
            <w:snapToGrid w:val="0"/>
            <w:jc w:val="right"/>
            <w:rPr>
              <w:rFonts w:ascii="Arial" w:hAnsi="Arial"/>
              <w:sz w:val="16"/>
            </w:rPr>
          </w:pPr>
        </w:p>
      </w:tc>
    </w:tr>
  </w:tbl>
  <w:p w:rsidR="00837F86" w:rsidRDefault="009222A3" w:rsidP="006207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numFmt w:val="bullet"/>
      <w:lvlText w:val=""/>
      <w:lvlJc w:val="left"/>
      <w:pPr>
        <w:tabs>
          <w:tab w:val="num" w:pos="570"/>
        </w:tabs>
        <w:ind w:left="570" w:hanging="450"/>
      </w:pPr>
      <w:rPr>
        <w:rFonts w:ascii="Wingdings" w:hAnsi="Wingdings"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numFmt w:val="bullet"/>
      <w:lvlText w:val=""/>
      <w:lvlJc w:val="left"/>
      <w:pPr>
        <w:tabs>
          <w:tab w:val="num" w:pos="570"/>
        </w:tabs>
        <w:ind w:left="570" w:hanging="480"/>
      </w:pPr>
      <w:rPr>
        <w:rFonts w:ascii="Wingdings" w:hAnsi="Wingdings" w:cs="Times New Roman"/>
        <w:sz w:val="2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01C"/>
    <w:rsid w:val="008E601C"/>
    <w:rsid w:val="009222A3"/>
    <w:rsid w:val="00A3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FB9B56-9426-4EE8-9AFE-72227C26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E601C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berschrift2">
    <w:name w:val="heading 2"/>
    <w:basedOn w:val="Standard"/>
    <w:next w:val="Standard"/>
    <w:link w:val="berschrift2Zchn"/>
    <w:qFormat/>
    <w:rsid w:val="008E601C"/>
    <w:pPr>
      <w:keepNext/>
      <w:numPr>
        <w:ilvl w:val="1"/>
        <w:numId w:val="1"/>
      </w:numPr>
      <w:jc w:val="center"/>
      <w:outlineLvl w:val="1"/>
    </w:pPr>
    <w:rPr>
      <w:rFonts w:ascii="Arial" w:hAnsi="Arial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8E601C"/>
    <w:rPr>
      <w:rFonts w:eastAsia="Times New Roman" w:cs="Times New Roman"/>
      <w:b/>
      <w:sz w:val="28"/>
      <w:szCs w:val="20"/>
      <w:lang w:eastAsia="ar-SA"/>
    </w:rPr>
  </w:style>
  <w:style w:type="paragraph" w:styleId="Kopfzeile">
    <w:name w:val="header"/>
    <w:basedOn w:val="Standard"/>
    <w:link w:val="KopfzeileZchn"/>
    <w:rsid w:val="008E601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8E601C"/>
    <w:rPr>
      <w:rFonts w:ascii="Times New Roman" w:eastAsia="Times New Roman" w:hAnsi="Times New Roman" w:cs="Times New Roman"/>
      <w:szCs w:val="20"/>
      <w:lang w:eastAsia="ar-SA"/>
    </w:rPr>
  </w:style>
  <w:style w:type="paragraph" w:styleId="Fuzeile">
    <w:name w:val="footer"/>
    <w:basedOn w:val="Standard"/>
    <w:link w:val="FuzeileZchn"/>
    <w:rsid w:val="008E601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8E601C"/>
    <w:rPr>
      <w:rFonts w:ascii="Times New Roman" w:eastAsia="Times New Roman" w:hAnsi="Times New Roman" w:cs="Times New Roman"/>
      <w:szCs w:val="20"/>
      <w:lang w:eastAsia="ar-SA"/>
    </w:rPr>
  </w:style>
  <w:style w:type="character" w:styleId="Seitenzahl">
    <w:name w:val="page number"/>
    <w:basedOn w:val="Absatz-Standardschriftart"/>
    <w:rsid w:val="008E6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DAA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Illi, Andreas</dc:creator>
  <cp:keywords/>
  <dc:description/>
  <cp:lastModifiedBy>Böhme, Eva</cp:lastModifiedBy>
  <cp:revision>2</cp:revision>
  <cp:lastPrinted>2021-08-10T08:44:00Z</cp:lastPrinted>
  <dcterms:created xsi:type="dcterms:W3CDTF">2021-01-25T05:22:00Z</dcterms:created>
  <dcterms:modified xsi:type="dcterms:W3CDTF">2021-08-10T08:44:00Z</dcterms:modified>
</cp:coreProperties>
</file>